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D756E" w14:textId="5135616C" w:rsidR="00A9204E" w:rsidRDefault="00716B0B" w:rsidP="00716B0B">
      <w:pPr>
        <w:pStyle w:val="Heading1"/>
        <w:rPr>
          <w:lang w:val="en-GB"/>
        </w:rPr>
      </w:pPr>
      <w:r>
        <w:rPr>
          <w:lang w:val="en-GB"/>
        </w:rPr>
        <w:t>The Wedding Shop – Technical Tests</w:t>
      </w:r>
      <w:r w:rsidR="008A1AEB">
        <w:rPr>
          <w:lang w:val="en-GB"/>
        </w:rPr>
        <w:t xml:space="preserve"> </w:t>
      </w:r>
      <w:bookmarkStart w:id="0" w:name="_GoBack"/>
      <w:bookmarkEnd w:id="0"/>
    </w:p>
    <w:p w14:paraId="568140C1" w14:textId="379DFD7C" w:rsidR="00716B0B" w:rsidRDefault="00716B0B" w:rsidP="00716B0B">
      <w:pPr>
        <w:rPr>
          <w:lang w:val="en-GB"/>
        </w:rPr>
      </w:pPr>
    </w:p>
    <w:p w14:paraId="7F1F1706" w14:textId="42196807" w:rsidR="00716B0B" w:rsidRDefault="00716B0B" w:rsidP="00716B0B">
      <w:pPr>
        <w:pStyle w:val="Heading3"/>
        <w:rPr>
          <w:lang w:val="en-GB"/>
        </w:rPr>
      </w:pPr>
      <w:r>
        <w:rPr>
          <w:lang w:val="en-GB"/>
        </w:rPr>
        <w:t>Introduction</w:t>
      </w:r>
    </w:p>
    <w:p w14:paraId="63B8A52A" w14:textId="762291B5" w:rsidR="00FA51A7" w:rsidRDefault="007E1C85" w:rsidP="00FA51A7">
      <w:pPr>
        <w:rPr>
          <w:lang w:val="en-GB"/>
        </w:rPr>
      </w:pPr>
      <w:r>
        <w:rPr>
          <w:lang w:val="en-GB"/>
        </w:rPr>
        <w:t>Below is a fun coding task that we would like you to complete. It should be considered an opportunity to demonstrate your creativity and ability to think outside the box. The problem demonstrates the minimum required for the output.</w:t>
      </w:r>
    </w:p>
    <w:p w14:paraId="18219F02" w14:textId="579A0361" w:rsidR="00FB308D" w:rsidRDefault="00FB308D" w:rsidP="00FA51A7">
      <w:pPr>
        <w:rPr>
          <w:lang w:val="en-GB"/>
        </w:rPr>
      </w:pPr>
    </w:p>
    <w:p w14:paraId="4A8078BA" w14:textId="7AE0940C" w:rsidR="004640C3" w:rsidRDefault="004640C3" w:rsidP="00FA51A7">
      <w:pPr>
        <w:rPr>
          <w:lang w:val="en-GB"/>
        </w:rPr>
      </w:pPr>
      <w:r w:rsidRPr="00FE7894">
        <w:rPr>
          <w:lang w:val="en-GB"/>
        </w:rPr>
        <w:t>You may also include a brief explanation of your design and assumptions along with your code.</w:t>
      </w:r>
    </w:p>
    <w:p w14:paraId="69469594" w14:textId="53E53950" w:rsidR="00716B0B" w:rsidRDefault="00716B0B" w:rsidP="00716B0B">
      <w:pPr>
        <w:rPr>
          <w:lang w:val="en-GB"/>
        </w:rPr>
      </w:pPr>
    </w:p>
    <w:p w14:paraId="1BD49725" w14:textId="66E0C3A4" w:rsidR="00716B0B" w:rsidRDefault="005E2DE0" w:rsidP="00C161CB">
      <w:pPr>
        <w:pStyle w:val="Heading2"/>
        <w:rPr>
          <w:lang w:val="en-GB"/>
        </w:rPr>
      </w:pPr>
      <w:r>
        <w:rPr>
          <w:lang w:val="en-GB"/>
        </w:rPr>
        <w:t xml:space="preserve">Problem - </w:t>
      </w:r>
      <w:r w:rsidR="00C161CB">
        <w:rPr>
          <w:lang w:val="en-GB"/>
        </w:rPr>
        <w:t>Mars Rover</w:t>
      </w:r>
    </w:p>
    <w:p w14:paraId="4AD98CE1" w14:textId="2921AAA3" w:rsidR="00C161CB" w:rsidRDefault="008D1D72" w:rsidP="008D1D72">
      <w:pPr>
        <w:rPr>
          <w:lang w:val="en-GB"/>
        </w:rPr>
      </w:pPr>
      <w:r w:rsidRPr="008D1D72">
        <w:rPr>
          <w:lang w:val="en-GB"/>
        </w:rPr>
        <w:t>A squad of robotic rovers are to be landed by NASA on a plateau on Mars.</w:t>
      </w:r>
      <w:r>
        <w:rPr>
          <w:lang w:val="en-GB"/>
        </w:rPr>
        <w:t xml:space="preserve"> </w:t>
      </w:r>
      <w:r w:rsidRPr="008D1D72">
        <w:rPr>
          <w:lang w:val="en-GB"/>
        </w:rPr>
        <w:t>This plateau, which is curiously rectangular, must be navigated by the</w:t>
      </w:r>
      <w:r>
        <w:rPr>
          <w:lang w:val="en-GB"/>
        </w:rPr>
        <w:t xml:space="preserve"> </w:t>
      </w:r>
      <w:r w:rsidRPr="008D1D72">
        <w:rPr>
          <w:lang w:val="en-GB"/>
        </w:rPr>
        <w:t>rovers so that their on-board cameras can get a complete view of the</w:t>
      </w:r>
      <w:r>
        <w:rPr>
          <w:lang w:val="en-GB"/>
        </w:rPr>
        <w:t xml:space="preserve"> </w:t>
      </w:r>
      <w:r w:rsidRPr="008D1D72">
        <w:rPr>
          <w:lang w:val="en-GB"/>
        </w:rPr>
        <w:t>surrounding terrain to send back to Earth.</w:t>
      </w:r>
    </w:p>
    <w:p w14:paraId="0B9BEA43" w14:textId="7776C4E8" w:rsidR="008D1D72" w:rsidRDefault="008D1D72" w:rsidP="008D1D72">
      <w:pPr>
        <w:rPr>
          <w:lang w:val="en-GB"/>
        </w:rPr>
      </w:pPr>
    </w:p>
    <w:p w14:paraId="226CFDCE" w14:textId="58EE43A5" w:rsidR="008D1D72" w:rsidRPr="00C161CB" w:rsidRDefault="008D1D72" w:rsidP="008D1D72">
      <w:pPr>
        <w:rPr>
          <w:lang w:val="en-GB"/>
        </w:rPr>
      </w:pPr>
      <w:r w:rsidRPr="008D1D72">
        <w:rPr>
          <w:lang w:val="en-GB"/>
        </w:rPr>
        <w:t xml:space="preserve">A rover's position and location </w:t>
      </w:r>
      <w:r w:rsidR="00AA1754" w:rsidRPr="008D1D72">
        <w:rPr>
          <w:lang w:val="en-GB"/>
        </w:rPr>
        <w:t>are</w:t>
      </w:r>
      <w:r w:rsidRPr="008D1D72">
        <w:rPr>
          <w:lang w:val="en-GB"/>
        </w:rPr>
        <w:t xml:space="preserve"> represented by a combination of x and y</w:t>
      </w:r>
      <w:r>
        <w:rPr>
          <w:lang w:val="en-GB"/>
        </w:rPr>
        <w:t xml:space="preserve"> </w:t>
      </w:r>
      <w:r w:rsidRPr="008D1D72">
        <w:rPr>
          <w:lang w:val="en-GB"/>
        </w:rPr>
        <w:t>co-ordinates and a letter representing one of</w:t>
      </w:r>
      <w:r>
        <w:rPr>
          <w:lang w:val="en-GB"/>
        </w:rPr>
        <w:t xml:space="preserve"> </w:t>
      </w:r>
      <w:r w:rsidRPr="008D1D72">
        <w:rPr>
          <w:lang w:val="en-GB"/>
        </w:rPr>
        <w:t>the four cardinal compass</w:t>
      </w:r>
      <w:r>
        <w:rPr>
          <w:lang w:val="en-GB"/>
        </w:rPr>
        <w:t xml:space="preserve"> </w:t>
      </w:r>
      <w:r w:rsidRPr="008D1D72">
        <w:rPr>
          <w:lang w:val="en-GB"/>
        </w:rPr>
        <w:t>points. The plateau is divided up into a grid to simplify navigation. An</w:t>
      </w:r>
      <w:r>
        <w:rPr>
          <w:lang w:val="en-GB"/>
        </w:rPr>
        <w:t xml:space="preserve"> </w:t>
      </w:r>
      <w:r w:rsidRPr="008D1D72">
        <w:rPr>
          <w:lang w:val="en-GB"/>
        </w:rPr>
        <w:t>example position might</w:t>
      </w:r>
      <w:r>
        <w:rPr>
          <w:lang w:val="en-GB"/>
        </w:rPr>
        <w:t xml:space="preserve"> </w:t>
      </w:r>
      <w:r w:rsidRPr="008D1D72">
        <w:rPr>
          <w:lang w:val="en-GB"/>
        </w:rPr>
        <w:t>be 0, 0, N, which means the rover is in the bottom</w:t>
      </w:r>
      <w:r>
        <w:rPr>
          <w:lang w:val="en-GB"/>
        </w:rPr>
        <w:t xml:space="preserve"> </w:t>
      </w:r>
      <w:r w:rsidRPr="008D1D72">
        <w:rPr>
          <w:lang w:val="en-GB"/>
        </w:rPr>
        <w:t>left corner and facing North.</w:t>
      </w:r>
    </w:p>
    <w:p w14:paraId="03A2F855" w14:textId="1E1D83A3" w:rsidR="00716B0B" w:rsidRDefault="00716B0B" w:rsidP="00716B0B">
      <w:pPr>
        <w:rPr>
          <w:lang w:val="en-GB"/>
        </w:rPr>
      </w:pPr>
    </w:p>
    <w:p w14:paraId="6D4FC4E0" w14:textId="7044CE83" w:rsidR="00716B0B" w:rsidRDefault="008D1D72" w:rsidP="008D1D72">
      <w:pPr>
        <w:rPr>
          <w:lang w:val="en-GB"/>
        </w:rPr>
      </w:pPr>
      <w:r w:rsidRPr="008D1D72">
        <w:rPr>
          <w:lang w:val="en-GB"/>
        </w:rPr>
        <w:t>In order to control a rover, NASA sends a simple string of letters. The</w:t>
      </w:r>
      <w:r>
        <w:rPr>
          <w:lang w:val="en-GB"/>
        </w:rPr>
        <w:t xml:space="preserve"> </w:t>
      </w:r>
      <w:r w:rsidRPr="008D1D72">
        <w:rPr>
          <w:lang w:val="en-GB"/>
        </w:rPr>
        <w:t>possible letters are 'L', 'R' and 'M'. 'L' and 'R' makes</w:t>
      </w:r>
      <w:r>
        <w:rPr>
          <w:lang w:val="en-GB"/>
        </w:rPr>
        <w:t xml:space="preserve"> </w:t>
      </w:r>
      <w:r w:rsidRPr="008D1D72">
        <w:rPr>
          <w:lang w:val="en-GB"/>
        </w:rPr>
        <w:t>the rover spin 90</w:t>
      </w:r>
      <w:r>
        <w:rPr>
          <w:lang w:val="en-GB"/>
        </w:rPr>
        <w:t xml:space="preserve"> </w:t>
      </w:r>
      <w:r w:rsidRPr="008D1D72">
        <w:rPr>
          <w:lang w:val="en-GB"/>
        </w:rPr>
        <w:t>degrees left or right respectively, without moving from its current spot.</w:t>
      </w:r>
      <w:r>
        <w:rPr>
          <w:lang w:val="en-GB"/>
        </w:rPr>
        <w:t xml:space="preserve"> </w:t>
      </w:r>
      <w:r w:rsidRPr="008D1D72">
        <w:rPr>
          <w:lang w:val="en-GB"/>
        </w:rPr>
        <w:t>'M' means move forward one grid point and maintain the same heading.</w:t>
      </w:r>
    </w:p>
    <w:p w14:paraId="0588733B" w14:textId="5EB940AD" w:rsidR="008D1D72" w:rsidRDefault="008D1D72" w:rsidP="008D1D72">
      <w:pPr>
        <w:rPr>
          <w:lang w:val="en-GB"/>
        </w:rPr>
      </w:pPr>
    </w:p>
    <w:p w14:paraId="03F30711" w14:textId="323F9636" w:rsidR="008D1D72" w:rsidRDefault="008A1B27" w:rsidP="008D1D72">
      <w:pPr>
        <w:rPr>
          <w:lang w:val="en-GB"/>
        </w:rPr>
      </w:pPr>
      <w:r w:rsidRPr="008A1B27">
        <w:rPr>
          <w:lang w:val="en-GB"/>
        </w:rPr>
        <w:t>Assume that the square directly North from (x, y) is (x, y+1).</w:t>
      </w:r>
    </w:p>
    <w:p w14:paraId="4C725E4C" w14:textId="57B83E49" w:rsidR="008A1B27" w:rsidRDefault="008A1B27" w:rsidP="008D1D72">
      <w:pPr>
        <w:rPr>
          <w:lang w:val="en-GB"/>
        </w:rPr>
      </w:pPr>
    </w:p>
    <w:p w14:paraId="523A5A9F" w14:textId="0BF48BE8" w:rsidR="00AA1754" w:rsidRDefault="00AA1754" w:rsidP="008D1D72">
      <w:pPr>
        <w:rPr>
          <w:lang w:val="en-GB"/>
        </w:rPr>
      </w:pPr>
      <w:r>
        <w:rPr>
          <w:lang w:val="en-GB"/>
        </w:rPr>
        <w:t xml:space="preserve">Write a simple </w:t>
      </w:r>
      <w:r w:rsidR="007E1C85">
        <w:rPr>
          <w:lang w:val="en-GB"/>
        </w:rPr>
        <w:t>application</w:t>
      </w:r>
      <w:r>
        <w:rPr>
          <w:lang w:val="en-GB"/>
        </w:rPr>
        <w:t xml:space="preserve"> that takes a user’s starting point</w:t>
      </w:r>
      <w:r w:rsidR="00773662">
        <w:rPr>
          <w:lang w:val="en-GB"/>
        </w:rPr>
        <w:t>, and then directional instructions and displays the resulting position to the user</w:t>
      </w:r>
      <w:r w:rsidR="004B6023">
        <w:rPr>
          <w:lang w:val="en-GB"/>
        </w:rPr>
        <w:t>.</w:t>
      </w:r>
    </w:p>
    <w:p w14:paraId="37443C21" w14:textId="77777777" w:rsidR="00AA1754" w:rsidRDefault="00AA1754" w:rsidP="008D1D72">
      <w:pPr>
        <w:rPr>
          <w:lang w:val="en-GB"/>
        </w:rPr>
      </w:pPr>
    </w:p>
    <w:p w14:paraId="2445B7C7" w14:textId="09FCD91E" w:rsidR="008A1B27" w:rsidRDefault="008A1B27" w:rsidP="008D1D72">
      <w:pPr>
        <w:rPr>
          <w:lang w:val="en-GB"/>
        </w:rPr>
      </w:pPr>
      <w:r>
        <w:rPr>
          <w:b/>
          <w:u w:val="single"/>
          <w:lang w:val="en-GB"/>
        </w:rPr>
        <w:t>INPUT</w:t>
      </w:r>
    </w:p>
    <w:p w14:paraId="06EE4EF5" w14:textId="773654DD" w:rsidR="008A1B27" w:rsidRPr="008A1B27" w:rsidRDefault="008A1B27" w:rsidP="008A1B27">
      <w:pPr>
        <w:rPr>
          <w:lang w:val="en-GB"/>
        </w:rPr>
      </w:pPr>
      <w:r w:rsidRPr="008A1B27">
        <w:rPr>
          <w:lang w:val="en-GB"/>
        </w:rPr>
        <w:t>The first line of input is the upper-right coordinates of the plateau, the</w:t>
      </w:r>
      <w:r>
        <w:rPr>
          <w:lang w:val="en-GB"/>
        </w:rPr>
        <w:t xml:space="preserve"> </w:t>
      </w:r>
      <w:r w:rsidRPr="008A1B27">
        <w:rPr>
          <w:lang w:val="en-GB"/>
        </w:rPr>
        <w:t>lower-left coordinates are assumed to be 0,0.</w:t>
      </w:r>
    </w:p>
    <w:p w14:paraId="7F57C054" w14:textId="77777777" w:rsidR="008A1B27" w:rsidRPr="008A1B27" w:rsidRDefault="008A1B27" w:rsidP="008A1B27">
      <w:pPr>
        <w:rPr>
          <w:lang w:val="en-GB"/>
        </w:rPr>
      </w:pPr>
      <w:r w:rsidRPr="008A1B27">
        <w:rPr>
          <w:lang w:val="en-GB"/>
        </w:rPr>
        <w:t xml:space="preserve"> </w:t>
      </w:r>
    </w:p>
    <w:p w14:paraId="2D084161" w14:textId="32B56AAE" w:rsidR="008A1B27" w:rsidRPr="008A1B27" w:rsidRDefault="008A1B27" w:rsidP="008A1B27">
      <w:pPr>
        <w:rPr>
          <w:lang w:val="en-GB"/>
        </w:rPr>
      </w:pPr>
      <w:r w:rsidRPr="008A1B27">
        <w:rPr>
          <w:lang w:val="en-GB"/>
        </w:rPr>
        <w:t>The rest of the input is information pertaining to the rovers that have</w:t>
      </w:r>
      <w:r>
        <w:rPr>
          <w:lang w:val="en-GB"/>
        </w:rPr>
        <w:t xml:space="preserve"> </w:t>
      </w:r>
      <w:r w:rsidRPr="008A1B27">
        <w:rPr>
          <w:lang w:val="en-GB"/>
        </w:rPr>
        <w:t>been deployed. Each rover has two lines of input. The first line gives the</w:t>
      </w:r>
      <w:r>
        <w:rPr>
          <w:lang w:val="en-GB"/>
        </w:rPr>
        <w:t xml:space="preserve"> </w:t>
      </w:r>
      <w:r w:rsidRPr="008A1B27">
        <w:rPr>
          <w:lang w:val="en-GB"/>
        </w:rPr>
        <w:t>rover's position, and the second line is a series of instructions telling</w:t>
      </w:r>
      <w:r>
        <w:rPr>
          <w:lang w:val="en-GB"/>
        </w:rPr>
        <w:t xml:space="preserve"> </w:t>
      </w:r>
      <w:r w:rsidRPr="008A1B27">
        <w:rPr>
          <w:lang w:val="en-GB"/>
        </w:rPr>
        <w:t>the rover how to explore the plateau.</w:t>
      </w:r>
    </w:p>
    <w:p w14:paraId="30C0F510" w14:textId="77777777" w:rsidR="008A1B27" w:rsidRPr="008A1B27" w:rsidRDefault="008A1B27" w:rsidP="008A1B27">
      <w:pPr>
        <w:rPr>
          <w:lang w:val="en-GB"/>
        </w:rPr>
      </w:pPr>
      <w:r w:rsidRPr="008A1B27">
        <w:rPr>
          <w:lang w:val="en-GB"/>
        </w:rPr>
        <w:t xml:space="preserve"> </w:t>
      </w:r>
    </w:p>
    <w:p w14:paraId="3AE992A6" w14:textId="6338880B" w:rsidR="008A1B27" w:rsidRPr="008A1B27" w:rsidRDefault="008A1B27" w:rsidP="008A1B27">
      <w:pPr>
        <w:rPr>
          <w:lang w:val="en-GB"/>
        </w:rPr>
      </w:pPr>
      <w:r w:rsidRPr="008A1B27">
        <w:rPr>
          <w:lang w:val="en-GB"/>
        </w:rPr>
        <w:t>The position is made up of two integers and a letter separated by spaces,</w:t>
      </w:r>
      <w:r>
        <w:rPr>
          <w:lang w:val="en-GB"/>
        </w:rPr>
        <w:t xml:space="preserve"> </w:t>
      </w:r>
      <w:r w:rsidRPr="008A1B27">
        <w:rPr>
          <w:lang w:val="en-GB"/>
        </w:rPr>
        <w:t>corresponding to the x and y co-ordinates and</w:t>
      </w:r>
      <w:r>
        <w:rPr>
          <w:lang w:val="en-GB"/>
        </w:rPr>
        <w:t xml:space="preserve"> </w:t>
      </w:r>
      <w:r w:rsidRPr="008A1B27">
        <w:rPr>
          <w:lang w:val="en-GB"/>
        </w:rPr>
        <w:t>the rover's orientation.</w:t>
      </w:r>
    </w:p>
    <w:p w14:paraId="2DABCE56" w14:textId="77777777" w:rsidR="008A1B27" w:rsidRPr="008A1B27" w:rsidRDefault="008A1B27" w:rsidP="008A1B27">
      <w:pPr>
        <w:rPr>
          <w:lang w:val="en-GB"/>
        </w:rPr>
      </w:pPr>
      <w:r w:rsidRPr="008A1B27">
        <w:rPr>
          <w:lang w:val="en-GB"/>
        </w:rPr>
        <w:t xml:space="preserve"> </w:t>
      </w:r>
    </w:p>
    <w:p w14:paraId="4421FCA9" w14:textId="59A6DD00" w:rsidR="008A1B27" w:rsidRDefault="008A1B27" w:rsidP="008A1B27">
      <w:pPr>
        <w:rPr>
          <w:lang w:val="en-GB"/>
        </w:rPr>
      </w:pPr>
      <w:r w:rsidRPr="008A1B27">
        <w:rPr>
          <w:lang w:val="en-GB"/>
        </w:rPr>
        <w:t>Each rover will be finished sequentially, which means that the second rover</w:t>
      </w:r>
      <w:r>
        <w:rPr>
          <w:lang w:val="en-GB"/>
        </w:rPr>
        <w:t xml:space="preserve"> </w:t>
      </w:r>
      <w:r w:rsidRPr="008A1B27">
        <w:rPr>
          <w:lang w:val="en-GB"/>
        </w:rPr>
        <w:t>won't start to move until the first one has finished moving.</w:t>
      </w:r>
    </w:p>
    <w:p w14:paraId="71793CD6" w14:textId="531FD6E7" w:rsidR="008A1B27" w:rsidRDefault="008A1B27" w:rsidP="008A1B27">
      <w:pPr>
        <w:rPr>
          <w:lang w:val="en-GB"/>
        </w:rPr>
      </w:pPr>
    </w:p>
    <w:p w14:paraId="35AFE1BF" w14:textId="77777777" w:rsidR="00AA6F11" w:rsidRPr="00AA6F11" w:rsidRDefault="00AA6F11" w:rsidP="00AA6F11">
      <w:pPr>
        <w:rPr>
          <w:b/>
          <w:u w:val="single"/>
          <w:lang w:val="en-GB"/>
        </w:rPr>
      </w:pPr>
      <w:r w:rsidRPr="00AA6F11">
        <w:rPr>
          <w:b/>
          <w:u w:val="single"/>
          <w:lang w:val="en-GB"/>
        </w:rPr>
        <w:t>OUTPUT</w:t>
      </w:r>
    </w:p>
    <w:p w14:paraId="07842AD2" w14:textId="007F1EAD" w:rsidR="008A1B27" w:rsidRDefault="00AA6F11" w:rsidP="00AA6F11">
      <w:pPr>
        <w:rPr>
          <w:lang w:val="en-GB"/>
        </w:rPr>
      </w:pPr>
      <w:r w:rsidRPr="00AA6F11">
        <w:rPr>
          <w:lang w:val="en-GB"/>
        </w:rPr>
        <w:t>The output for each rover should be its final co-ordinates and heading.</w:t>
      </w:r>
    </w:p>
    <w:p w14:paraId="27C890AA" w14:textId="54629DFA" w:rsidR="00AA6F11" w:rsidRDefault="00AA6F11" w:rsidP="00AA6F11">
      <w:pPr>
        <w:rPr>
          <w:lang w:val="en-GB"/>
        </w:rPr>
      </w:pPr>
    </w:p>
    <w:p w14:paraId="73080EAF" w14:textId="4890C290" w:rsidR="00AA6F11" w:rsidRPr="00AA6F11" w:rsidRDefault="00AA6F11" w:rsidP="00AA6F11">
      <w:pPr>
        <w:rPr>
          <w:b/>
          <w:u w:val="single"/>
          <w:lang w:val="en-GB"/>
        </w:rPr>
      </w:pPr>
      <w:r w:rsidRPr="00AA6F11">
        <w:rPr>
          <w:b/>
          <w:u w:val="single"/>
          <w:lang w:val="en-GB"/>
        </w:rPr>
        <w:t>INPUT AND OUTPUT</w:t>
      </w:r>
    </w:p>
    <w:p w14:paraId="172846A3" w14:textId="77777777" w:rsidR="00AA6F11" w:rsidRPr="00AA6F11" w:rsidRDefault="00AA6F11" w:rsidP="00AA6F11">
      <w:pPr>
        <w:rPr>
          <w:b/>
          <w:i/>
          <w:lang w:val="en-GB"/>
        </w:rPr>
      </w:pPr>
      <w:r w:rsidRPr="00AA6F11">
        <w:rPr>
          <w:b/>
          <w:i/>
          <w:lang w:val="en-GB"/>
        </w:rPr>
        <w:t>Test Input:</w:t>
      </w:r>
    </w:p>
    <w:p w14:paraId="7F2AA6D0" w14:textId="77777777" w:rsidR="00AA6F11" w:rsidRPr="00AA6F11" w:rsidRDefault="00AA6F11" w:rsidP="00AA6F11">
      <w:pPr>
        <w:rPr>
          <w:lang w:val="en-GB"/>
        </w:rPr>
      </w:pPr>
      <w:r w:rsidRPr="00AA6F11">
        <w:rPr>
          <w:lang w:val="en-GB"/>
        </w:rPr>
        <w:t>5 5</w:t>
      </w:r>
    </w:p>
    <w:p w14:paraId="224E8455" w14:textId="77777777" w:rsidR="00AA6F11" w:rsidRPr="00AA6F11" w:rsidRDefault="00AA6F11" w:rsidP="00AA6F11">
      <w:pPr>
        <w:rPr>
          <w:lang w:val="en-GB"/>
        </w:rPr>
      </w:pPr>
      <w:r w:rsidRPr="00AA6F11">
        <w:rPr>
          <w:lang w:val="en-GB"/>
        </w:rPr>
        <w:t>1 2 N</w:t>
      </w:r>
    </w:p>
    <w:p w14:paraId="393773A4" w14:textId="77777777" w:rsidR="00AA6F11" w:rsidRPr="00AA6F11" w:rsidRDefault="00AA6F11" w:rsidP="00AA6F11">
      <w:pPr>
        <w:rPr>
          <w:lang w:val="en-GB"/>
        </w:rPr>
      </w:pPr>
      <w:r w:rsidRPr="00AA6F11">
        <w:rPr>
          <w:lang w:val="en-GB"/>
        </w:rPr>
        <w:t>LMLMLMLMM</w:t>
      </w:r>
    </w:p>
    <w:p w14:paraId="1F5C2E5A" w14:textId="77777777" w:rsidR="00AA6F11" w:rsidRPr="00AA6F11" w:rsidRDefault="00AA6F11" w:rsidP="00AA6F11">
      <w:pPr>
        <w:rPr>
          <w:lang w:val="en-GB"/>
        </w:rPr>
      </w:pPr>
      <w:r w:rsidRPr="00AA6F11">
        <w:rPr>
          <w:lang w:val="en-GB"/>
        </w:rPr>
        <w:t>3 3 E</w:t>
      </w:r>
    </w:p>
    <w:p w14:paraId="2E6AE905" w14:textId="77777777" w:rsidR="00AA6F11" w:rsidRPr="00AA6F11" w:rsidRDefault="00AA6F11" w:rsidP="00AA6F11">
      <w:pPr>
        <w:rPr>
          <w:lang w:val="en-GB"/>
        </w:rPr>
      </w:pPr>
      <w:r w:rsidRPr="00AA6F11">
        <w:rPr>
          <w:lang w:val="en-GB"/>
        </w:rPr>
        <w:t>MMRMMRMRRM</w:t>
      </w:r>
    </w:p>
    <w:p w14:paraId="567A32BE" w14:textId="77777777" w:rsidR="00AA6F11" w:rsidRPr="00AA6F11" w:rsidRDefault="00AA6F11" w:rsidP="00AA6F11">
      <w:pPr>
        <w:rPr>
          <w:lang w:val="en-GB"/>
        </w:rPr>
      </w:pPr>
      <w:r w:rsidRPr="00AA6F11">
        <w:rPr>
          <w:lang w:val="en-GB"/>
        </w:rPr>
        <w:t xml:space="preserve"> </w:t>
      </w:r>
    </w:p>
    <w:p w14:paraId="28F97945" w14:textId="77777777" w:rsidR="00AA6F11" w:rsidRPr="00AA6F11" w:rsidRDefault="00AA6F11" w:rsidP="00AA6F11">
      <w:pPr>
        <w:rPr>
          <w:b/>
          <w:i/>
          <w:lang w:val="en-GB"/>
        </w:rPr>
      </w:pPr>
      <w:r w:rsidRPr="00AA6F11">
        <w:rPr>
          <w:b/>
          <w:i/>
          <w:lang w:val="en-GB"/>
        </w:rPr>
        <w:t>Expected Output:</w:t>
      </w:r>
    </w:p>
    <w:p w14:paraId="05AE022B" w14:textId="77777777" w:rsidR="00AA6F11" w:rsidRPr="00AA6F11" w:rsidRDefault="00AA6F11" w:rsidP="00AA6F11">
      <w:pPr>
        <w:rPr>
          <w:lang w:val="en-GB"/>
        </w:rPr>
      </w:pPr>
      <w:r w:rsidRPr="00AA6F11">
        <w:rPr>
          <w:lang w:val="en-GB"/>
        </w:rPr>
        <w:lastRenderedPageBreak/>
        <w:t>1 3 N</w:t>
      </w:r>
    </w:p>
    <w:p w14:paraId="3D124B5D" w14:textId="17C50AC8" w:rsidR="00AE23AA" w:rsidRPr="00B4148A" w:rsidRDefault="00AA6F11">
      <w:pPr>
        <w:rPr>
          <w:lang w:val="en-GB"/>
        </w:rPr>
      </w:pPr>
      <w:r w:rsidRPr="00AA6F11">
        <w:rPr>
          <w:lang w:val="en-GB"/>
        </w:rPr>
        <w:t>5 1 E</w:t>
      </w:r>
    </w:p>
    <w:sectPr w:rsidR="00AE23AA" w:rsidRPr="00B4148A" w:rsidSect="00716B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0B"/>
    <w:rsid w:val="00014A9A"/>
    <w:rsid w:val="000C462E"/>
    <w:rsid w:val="001371D1"/>
    <w:rsid w:val="00334872"/>
    <w:rsid w:val="003F2278"/>
    <w:rsid w:val="00414A09"/>
    <w:rsid w:val="00454605"/>
    <w:rsid w:val="004640C3"/>
    <w:rsid w:val="0047666E"/>
    <w:rsid w:val="004B6023"/>
    <w:rsid w:val="005E2DE0"/>
    <w:rsid w:val="005F1162"/>
    <w:rsid w:val="00645252"/>
    <w:rsid w:val="00672BC9"/>
    <w:rsid w:val="006B604D"/>
    <w:rsid w:val="006D3D74"/>
    <w:rsid w:val="00701845"/>
    <w:rsid w:val="00716B0B"/>
    <w:rsid w:val="00773662"/>
    <w:rsid w:val="00794D55"/>
    <w:rsid w:val="007E1C85"/>
    <w:rsid w:val="0083569A"/>
    <w:rsid w:val="008863C9"/>
    <w:rsid w:val="008A1AEB"/>
    <w:rsid w:val="008A1B27"/>
    <w:rsid w:val="008D1D72"/>
    <w:rsid w:val="00966599"/>
    <w:rsid w:val="00977E35"/>
    <w:rsid w:val="00A63ABD"/>
    <w:rsid w:val="00A865FB"/>
    <w:rsid w:val="00A9204E"/>
    <w:rsid w:val="00AA1754"/>
    <w:rsid w:val="00AA6F11"/>
    <w:rsid w:val="00AE23AA"/>
    <w:rsid w:val="00AF529A"/>
    <w:rsid w:val="00B4148A"/>
    <w:rsid w:val="00C161CB"/>
    <w:rsid w:val="00C40EE8"/>
    <w:rsid w:val="00C5343D"/>
    <w:rsid w:val="00C91F4C"/>
    <w:rsid w:val="00DA340F"/>
    <w:rsid w:val="00DD62D8"/>
    <w:rsid w:val="00E717D0"/>
    <w:rsid w:val="00FA51A7"/>
    <w:rsid w:val="00FB308D"/>
    <w:rsid w:val="00FE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6855"/>
  <w15:chartTrackingRefBased/>
  <w15:docId w15:val="{8EF06FAB-E390-4612-B0DD-FAB6F872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C53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DB268C58B3884D8BA7E3C4BDCC7F05" ma:contentTypeVersion="4" ma:contentTypeDescription="Create a new document." ma:contentTypeScope="" ma:versionID="5ed55014508353fa297c26a1929ff7f8">
  <xsd:schema xmlns:xsd="http://www.w3.org/2001/XMLSchema" xmlns:xs="http://www.w3.org/2001/XMLSchema" xmlns:p="http://schemas.microsoft.com/office/2006/metadata/properties" xmlns:ns2="4ede1117-a898-40b5-ab8b-efa06d0c16c1" xmlns:ns3="d7412836-6a39-4e10-bc9d-5dd497b27c61" targetNamespace="http://schemas.microsoft.com/office/2006/metadata/properties" ma:root="true" ma:fieldsID="1eedc633d4449e23d8a0196902e926fb" ns2:_="" ns3:_="">
    <xsd:import namespace="4ede1117-a898-40b5-ab8b-efa06d0c16c1"/>
    <xsd:import namespace="d7412836-6a39-4e10-bc9d-5dd497b27c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e1117-a898-40b5-ab8b-efa06d0c1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412836-6a39-4e10-bc9d-5dd497b27c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0BD9B9-69C6-4862-9561-29FFCEE3E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e1117-a898-40b5-ab8b-efa06d0c16c1"/>
    <ds:schemaRef ds:uri="d7412836-6a39-4e10-bc9d-5dd497b27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9F2E69-96B3-4BC7-BBB2-3F1B58718AC8}">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Channon</dc:creator>
  <cp:keywords/>
  <dc:description/>
  <cp:lastModifiedBy>Ashlesha Shukla</cp:lastModifiedBy>
  <cp:revision>5</cp:revision>
  <dcterms:created xsi:type="dcterms:W3CDTF">2019-04-24T08:14:00Z</dcterms:created>
  <dcterms:modified xsi:type="dcterms:W3CDTF">2020-02-11T14:01:00Z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0x01010044DB268C58B3884D8BA7E3C4BDCC7F05</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